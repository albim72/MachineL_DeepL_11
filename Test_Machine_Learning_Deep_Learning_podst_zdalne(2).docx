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77777777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Learning.Implementacja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041A7BD0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27553C">
              <w:rPr>
                <w:b/>
                <w:i/>
                <w:snapToGrid w:val="0"/>
              </w:rPr>
              <w:t>13.11.2023 – 15.11.2023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6A7C12A7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27553C">
              <w:rPr>
                <w:b/>
                <w:i/>
                <w:snapToGrid w:val="0"/>
              </w:rPr>
              <w:t>231113</w:t>
            </w:r>
            <w:r w:rsidRPr="00873D1B">
              <w:rPr>
                <w:b/>
                <w:i/>
                <w:snapToGrid w:val="0"/>
              </w:rPr>
              <w:t>_2551500</w:t>
            </w:r>
            <w:r w:rsidR="002F000A" w:rsidRPr="00873D1B">
              <w:rPr>
                <w:b/>
                <w:i/>
                <w:snapToGrid w:val="0"/>
              </w:rPr>
              <w:t>INN</w:t>
            </w:r>
            <w:r w:rsidRPr="00873D1B">
              <w:rPr>
                <w:b/>
                <w:i/>
                <w:snapToGrid w:val="0"/>
              </w:rPr>
              <w:t>_140408A</w:t>
            </w:r>
            <w:r w:rsidR="00873D1B" w:rsidRPr="00873D1B">
              <w:rPr>
                <w:b/>
                <w:i/>
                <w:snapToGrid w:val="0"/>
              </w:rPr>
              <w:t>B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6942D2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6942D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6942D2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6942D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6942D2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4603" w14:textId="77777777" w:rsidR="000041A2" w:rsidRDefault="000041A2">
      <w:r>
        <w:separator/>
      </w:r>
    </w:p>
  </w:endnote>
  <w:endnote w:type="continuationSeparator" w:id="0">
    <w:p w14:paraId="32A5BE4D" w14:textId="77777777" w:rsidR="000041A2" w:rsidRDefault="0000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09D4" w14:textId="77777777" w:rsidR="000041A2" w:rsidRDefault="000041A2">
      <w:r>
        <w:separator/>
      </w:r>
    </w:p>
  </w:footnote>
  <w:footnote w:type="continuationSeparator" w:id="0">
    <w:p w14:paraId="5D7A5966" w14:textId="77777777" w:rsidR="000041A2" w:rsidRDefault="00004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1A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942D2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07762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7760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326DFE"/>
    <w:rsid w:val="0037437B"/>
    <w:rsid w:val="004146AA"/>
    <w:rsid w:val="00425DB5"/>
    <w:rsid w:val="00551546"/>
    <w:rsid w:val="005B05E9"/>
    <w:rsid w:val="00661C2D"/>
    <w:rsid w:val="006664C0"/>
    <w:rsid w:val="007B0ED8"/>
    <w:rsid w:val="008271C5"/>
    <w:rsid w:val="008A55C2"/>
    <w:rsid w:val="009303DC"/>
    <w:rsid w:val="00930C73"/>
    <w:rsid w:val="009A0E5B"/>
    <w:rsid w:val="00A7595A"/>
    <w:rsid w:val="00B719D6"/>
    <w:rsid w:val="00BA014D"/>
    <w:rsid w:val="00BF20B2"/>
    <w:rsid w:val="00CA1064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11</cp:revision>
  <cp:lastPrinted>2009-12-03T13:50:00Z</cp:lastPrinted>
  <dcterms:created xsi:type="dcterms:W3CDTF">2021-12-30T14:52:00Z</dcterms:created>
  <dcterms:modified xsi:type="dcterms:W3CDTF">2023-11-16T14:48:00Z</dcterms:modified>
</cp:coreProperties>
</file>